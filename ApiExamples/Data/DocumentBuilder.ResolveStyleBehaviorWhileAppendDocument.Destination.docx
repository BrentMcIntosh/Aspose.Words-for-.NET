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A77B3E">
      <w:pPr>
        <w:pStyle w:val="ListStyle1-Level1"/>
        <w:numPr>
          <w:numId w:val="11"/>
        </w:numPr>
      </w:pPr>
      <w:r>
        <w:t>11-&gt;9</w:t>
      </w:r>
    </w:p>
    <w:p w:rsidR="00A77B3E">
      <w:pPr>
        <w:pStyle w:val="ListStyle2-Level1"/>
        <w:numPr>
          <w:numId w:val="12"/>
        </w:numPr>
      </w:pPr>
      <w:r>
        <w:t>12-&gt;10</w:t>
      </w:r>
    </w:p>
    <w:p w:rsidR="00A77B3E">
      <w:pPr>
        <w:pStyle w:val="ListStyle3-Level1"/>
        <w:numPr>
          <w:numId w:val="13"/>
        </w:numPr>
      </w:pPr>
      <w:r>
        <w:t>13-&gt;11</w:t>
      </w:r>
    </w:p>
    <w:p w:rsidR="00A77B3E">
      <w:pPr>
        <w:pStyle w:val="ListStyle4-Level1"/>
        <w:numPr>
          <w:numId w:val="10"/>
        </w:numPr>
      </w:pPr>
      <w:r>
        <w:t>10-&gt;12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styleLink w:val="ListStyle1"/>
    <w:lvl w:ilvl="0">
      <w:start w:val="1"/>
      <w:numFmt w:val="decimal"/>
      <w:pStyle w:val="ListStyle1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1"/>
    <w:numStyleLink w:val="ListStyle1"/>
  </w:abstractNum>
  <w:abstractNum w:abstractNumId="2">
    <w:nsid w:val="00000003"/>
    <w:multiLevelType w:val="multilevel"/>
    <w:tmpl w:val="00000003"/>
    <w:styleLink w:val="ListStyle2"/>
    <w:lvl w:ilvl="0">
      <w:start w:val="1"/>
      <w:numFmt w:val="decimal"/>
      <w:pStyle w:val="ListStyle2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3"/>
    <w:numStyleLink w:val="ListStyle2"/>
  </w:abstractNum>
  <w:abstractNum w:abstractNumId="4">
    <w:nsid w:val="00000005"/>
    <w:multiLevelType w:val="multilevel"/>
    <w:tmpl w:val="00000005"/>
    <w:styleLink w:val="ListStyle3"/>
    <w:lvl w:ilvl="0">
      <w:start w:val="1"/>
      <w:numFmt w:val="decimal"/>
      <w:pStyle w:val="ListStyle3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5"/>
    <w:numStyleLink w:val="ListStyle3"/>
  </w:abstractNum>
  <w:abstractNum w:abstractNumId="6">
    <w:nsid w:val="00000007"/>
    <w:multiLevelType w:val="multilevel"/>
    <w:tmpl w:val="00000005"/>
    <w:numStyleLink w:val="ListStyle3"/>
  </w:abstractNum>
  <w:abstractNum w:abstractNumId="7">
    <w:nsid w:val="00000008"/>
    <w:multiLevelType w:val="multilevel"/>
    <w:tmpl w:val="00000008"/>
    <w:styleLink w:val="ListStyle4"/>
    <w:lvl w:ilvl="0">
      <w:start w:val="1"/>
      <w:numFmt w:val="decimal"/>
      <w:pStyle w:val="ListStyle4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8"/>
    <w:numStyleLink w:val="ListStyle4"/>
  </w:abstractNum>
  <w:abstractNum w:abstractNumId="9">
    <w:nsid w:val="0000000A"/>
    <w:multiLevelType w:val="multilevel"/>
    <w:tmpl w:val="00000005"/>
    <w:numStyleLink w:val="ListStyle3"/>
  </w:abstractNum>
  <w:abstractNum w:abstractNumId="10">
    <w:nsid w:val="0000000B"/>
    <w:multiLevelType w:val="multilevel"/>
    <w:tmpl w:val="00000001"/>
    <w:numStyleLink w:val="ListStyle1"/>
  </w:abstractNum>
  <w:abstractNum w:abstractNumId="11">
    <w:nsid w:val="0000000C"/>
    <w:multiLevelType w:val="multilevel"/>
    <w:tmpl w:val="00000003"/>
    <w:numStyleLink w:val="ListStyle2"/>
  </w:abstractNum>
  <w:abstractNum w:abstractNumId="12">
    <w:nsid w:val="0000000D"/>
    <w:multiLevelType w:val="multilevel"/>
    <w:tmpl w:val="00000005"/>
    <w:numStyleLink w:val="ListStyle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ListStyle1">
    <w:name w:val="ListStyle1"/>
    <w:pPr>
      <w:numPr>
        <w:numId w:val="1"/>
      </w:numPr>
    </w:pPr>
  </w:style>
  <w:style w:type="paragraph" w:customStyle="1" w:styleId="ListStyle1-Level1">
    <w:name w:val="ListStyle1-Level1"/>
    <w:pPr>
      <w:numPr>
        <w:numId w:val="2"/>
      </w:numPr>
    </w:pPr>
  </w:style>
  <w:style w:type="numbering" w:customStyle="1" w:styleId="ListStyle2">
    <w:name w:val="ListStyle2"/>
    <w:pPr>
      <w:numPr>
        <w:numId w:val="3"/>
      </w:numPr>
    </w:pPr>
  </w:style>
  <w:style w:type="paragraph" w:customStyle="1" w:styleId="ListStyle2-Level1">
    <w:name w:val="ListStyle2-Level1"/>
    <w:pPr>
      <w:numPr>
        <w:numId w:val="4"/>
      </w:numPr>
    </w:pPr>
  </w:style>
  <w:style w:type="numbering" w:customStyle="1" w:styleId="ListStyle3">
    <w:name w:val="ListStyle3"/>
    <w:pPr>
      <w:numPr>
        <w:numId w:val="5"/>
      </w:numPr>
    </w:pPr>
  </w:style>
  <w:style w:type="paragraph" w:customStyle="1" w:styleId="ListStyle3-Level1">
    <w:name w:val="ListStyle3-Level1"/>
    <w:pPr>
      <w:numPr>
        <w:numId w:val="6"/>
      </w:numPr>
    </w:pPr>
  </w:style>
  <w:style w:type="numbering" w:customStyle="1" w:styleId="ListStyle4">
    <w:name w:val="ListStyle4"/>
    <w:pPr>
      <w:numPr>
        <w:numId w:val="8"/>
      </w:numPr>
    </w:pPr>
  </w:style>
  <w:style w:type="paragraph" w:customStyle="1" w:styleId="ListStyle4-Level1">
    <w:name w:val="ListStyle4-Level1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